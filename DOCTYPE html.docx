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9A09" w14:textId="77777777" w:rsidR="00F847EE" w:rsidRPr="00F847EE" w:rsidRDefault="00F847EE" w:rsidP="00370428">
      <w:pPr>
        <w:rPr>
          <w:color w:val="D4D4D4"/>
          <w:lang w:val="en-IN" w:eastAsia="en-IN"/>
        </w:rPr>
      </w:pPr>
      <w:r w:rsidRPr="00F847EE">
        <w:rPr>
          <w:color w:val="808080"/>
          <w:lang w:val="en-IN" w:eastAsia="en-IN"/>
        </w:rPr>
        <w:t>&lt;!</w:t>
      </w:r>
      <w:r w:rsidRPr="00F847EE">
        <w:rPr>
          <w:lang w:val="en-IN" w:eastAsia="en-IN"/>
        </w:rPr>
        <w:t>DOCTYPE</w:t>
      </w:r>
      <w:r w:rsidRPr="00F847EE">
        <w:rPr>
          <w:color w:val="D4D4D4"/>
          <w:lang w:val="en-IN" w:eastAsia="en-IN"/>
        </w:rPr>
        <w:t xml:space="preserve"> </w:t>
      </w:r>
      <w:r w:rsidRPr="00F847EE">
        <w:rPr>
          <w:color w:val="9CDCFE"/>
          <w:lang w:val="en-IN" w:eastAsia="en-IN"/>
        </w:rPr>
        <w:t>html</w:t>
      </w:r>
      <w:r w:rsidRPr="00F847EE">
        <w:rPr>
          <w:color w:val="808080"/>
          <w:lang w:val="en-IN" w:eastAsia="en-IN"/>
        </w:rPr>
        <w:t>&gt;</w:t>
      </w:r>
    </w:p>
    <w:p w14:paraId="6773467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629B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C6D3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263F6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A3DD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030D3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BOX ICONS ==========--&gt;</w:t>
      </w:r>
    </w:p>
    <w:p w14:paraId="4D1FB67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'https://cdn.jsdelivr.net/npm/boxicons@2.0.5/css/boxicons.min.css'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'stylesheet'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82D9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E956A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CSS ==========--&gt;</w:t>
      </w:r>
    </w:p>
    <w:p w14:paraId="5CAD9D2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css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/styles.css"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73D21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gram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/title logo 2.png"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08BA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Herbs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</w:t>
      </w:r>
      <w:proofErr w:type="gram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Spices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0AA62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5761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E0529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CCEC2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SCROLL TOP ==========--&gt;</w:t>
      </w:r>
    </w:p>
    <w:p w14:paraId="358B8B3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scrolltop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"scroll-top"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7FBD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-chevron-up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scrolltop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__icon'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6536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A9BD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AA5A6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HEADER ==========--&gt;</w:t>
      </w:r>
    </w:p>
    <w:p w14:paraId="475A270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"l-header"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9952E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 bd-container"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0E235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nav__logo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Herbs &amp; Spices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6E75A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A4789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nav__menu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"nav-menu"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B2E21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nav__list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97934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"#home"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active-link"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9A9E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"#about"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F751E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"#services"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0E5FC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"#menu"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Menu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7DA3C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nav__item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193A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8AB05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9B82F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-moon change-theme'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"theme-button"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FC58F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EE7CD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36F30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17427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nav__toggle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"nav-toggle"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DD30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-menu'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75A0C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A638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DD0A7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8B30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290E5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"l-main"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8617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HOME ==========--&gt;</w:t>
      </w:r>
    </w:p>
    <w:p w14:paraId="4F5F28A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A791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bd-container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884E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641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Tasty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99854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home__subtitle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Try the best food of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week.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9F50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View Menu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5A661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B319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/home.png"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7A07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F17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140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7E9B158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ABOUT ==========--&gt;</w:t>
      </w:r>
    </w:p>
    <w:p w14:paraId="1E95860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2A36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</w:t>
      </w:r>
      <w:proofErr w:type="gram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bd</w:t>
      </w:r>
      <w:proofErr w:type="gram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83E53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FC277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"section-subtitle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About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82256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cook the best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tasty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24E0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about__description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cook the best food in the entire city, with excellent customer service, the best meals and at the best price, visit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D7C89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Explore history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8351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593EB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C8F0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/about.jpg"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B53F9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6094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EDF2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B4C14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SERVICES ==========--&gt;</w:t>
      </w:r>
    </w:p>
    <w:p w14:paraId="0566906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EF60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"section-subtitle"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Offering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0EA8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Our amazing 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62B05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13A4E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</w:t>
      </w:r>
      <w:proofErr w:type="gram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bd</w:t>
      </w:r>
      <w:proofErr w:type="gram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AA7E6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BFDD4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98DEE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"M45.3205 21.5702L44.6357 19.3163C43.7659 16.756 40.9852 15.3857 38.4249 </w:t>
      </w:r>
    </w:p>
    <w:p w14:paraId="7DAC5C9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16.2556C36.9847 16.7449 35.8536 17.876 35.3643 19.3163L34.6795 21.5702C34.1032 </w:t>
      </w:r>
    </w:p>
    <w:p w14:paraId="586A20A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23.471 33.9823 25.4807 34.3264 27.4368C34.6403 29.0838 35.6859 30.4987 37.168 </w:t>
      </w:r>
    </w:p>
    <w:p w14:paraId="7A732E8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31.2822L36.4011 48.4267C36.2984 49.3836 36.6088 50.339 37.2544 51.0528C38.6428 </w:t>
      </w:r>
    </w:p>
    <w:p w14:paraId="2FCD1A6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52.5715 40.9996 52.6771 42.5183 51.2887C42.6004 51.2136 42.6791 51.135 42.7541 </w:t>
      </w:r>
    </w:p>
    <w:p w14:paraId="6A79E88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51.0528C43.3853 50.3592 43.6952 49.4319 43.6075 48.4982L42.8363 31.28C44.3164 </w:t>
      </w:r>
    </w:p>
    <w:p w14:paraId="61DB905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30.4962 45.3603 29.0822 45.6736 27.4368C46.0177 25.4807 45.8968 23.471 45.3205 </w:t>
      </w:r>
    </w:p>
    <w:p w14:paraId="3F3C292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21.5702ZM43.5723 27.0656C43.3413 28.2488 42.4981 29.2196 41.3589 29.6139C40.9265 </w:t>
      </w:r>
    </w:p>
    <w:p w14:paraId="020379B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29.7764 40.648 30.1988 40.6688 30.6603L41.4795 48.6667C41.5168 49.0199 41.4003 </w:t>
      </w:r>
    </w:p>
    <w:p w14:paraId="5A610BF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49.372 41.1595 49.6331C40.5172 50.269 39.4828 50.269 38.8405 49.6331C38.5877 </w:t>
      </w:r>
    </w:p>
    <w:p w14:paraId="5814DC3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49.351 38.4729 48.9712 38.5269 48.5963L39.3312 30.6603C39.352 30.1988 39.0735 </w:t>
      </w:r>
    </w:p>
    <w:p w14:paraId="3350565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29.7764 38.6411 29.6139C37.5019 29.2196 36.6587 28.2488 36.4277 27.0656C36.1424 </w:t>
      </w:r>
    </w:p>
    <w:p w14:paraId="2C0DEC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25.4416 36.2429 23.7732 36.7211 22.1952L37.4059 19.9403C37.9357 18.5076 39.5267 </w:t>
      </w:r>
    </w:p>
    <w:p w14:paraId="2D3105D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17.7758 40.9595 18.3056C41.7169 18.5858 42.314 19.183 42.5941 19.9403L43.2789 </w:t>
      </w:r>
    </w:p>
    <w:p w14:paraId="4CBB194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22.1952C43.7565 23.7734 43.8571 25.4416 43.5723 27.0656Z"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0C657E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"M28.8 16C28.2109 16 27.7333 16.4776 27.7333 17.0667V26.2251L24.8459 </w:t>
      </w:r>
    </w:p>
    <w:p w14:paraId="1427AE0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29.1125C24.6323 29.3253 24.5187 29.6188 24.5333 29.92L25.4667 48.5867C25.4889 </w:t>
      </w:r>
    </w:p>
    <w:p w14:paraId="514B622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48.9892 25.3428 49.3829 25.0635 49.6736C24.4796 50.2627 23.5287 50.2669 22.9395 </w:t>
      </w:r>
    </w:p>
    <w:p w14:paraId="54028EA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49.6829C22.9363 49.6799 22.9332 49.6767 22.9301 49.6736C22.6507 49.3829 22.5047 </w:t>
      </w:r>
    </w:p>
    <w:p w14:paraId="01274D8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48.9892 22.5269 48.5867L23.4667 29.92C23.4816 29.6189 23.3684 29.3256 23.1552 </w:t>
      </w:r>
    </w:p>
    <w:p w14:paraId="5BD5D1A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29.1125L20.2667 26.2251V17.0667C20.2667 16.4776 19.7891 16 19.2 16C18.6109 </w:t>
      </w:r>
    </w:p>
    <w:p w14:paraId="34D850C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 18.1333 16.4776 18.1333 17.0667V26.6667C18.1333 26.9496 18.2459 27.2208 </w:t>
      </w:r>
    </w:p>
    <w:p w14:paraId="699EC8B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18.4459 27.4208L21.3109 30.2869L20.4011 48.4832C20.3043 50.4708 21.8371 </w:t>
      </w:r>
    </w:p>
    <w:p w14:paraId="0B85FA3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52.1607 23.8247 52.2575C25.8123 52.3543 27.5021 50.8215 27.5989 48.8339C27.6047 </w:t>
      </w:r>
    </w:p>
    <w:p w14:paraId="2DDC76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48.7171 27.6047 48.6001 27.5989 48.4833L26.6891 30.2871L29.5541 27.4209C29.7541 </w:t>
      </w:r>
    </w:p>
    <w:p w14:paraId="7DC6957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27.2209 29.8667 26.9497 29.8667 26.6668V17.0668C29.8667 16.4776 29.3891 16 28.8 16Z"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6613E9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"M22.4 16C21.8109 16 21.3333 16.4776 21.3333 17.0667V25.6C21.3333 26.1891 </w:t>
      </w:r>
    </w:p>
    <w:p w14:paraId="1BAAF59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21.8109 26.6667 22.4 26.6667C22.9891 26.6667 23.4667 26.1891 23.4667 25.6V17.0667C23.4667 </w:t>
      </w:r>
    </w:p>
    <w:p w14:paraId="089D117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16.4776 22.9891 16 22.4 16Z"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CB44AD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"M25.6 16C25.0109 16 24.5333 16.4776 24.5333 17.0667V25.6C24.5333 26.1891 </w:t>
      </w:r>
    </w:p>
    <w:p w14:paraId="7BA6F11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25.0109 26.6667 25.6 26.6667C26.1891 26.6667 26.6667 26.1891 26.6667 25.6V17.0667C26.6667 </w:t>
      </w:r>
    </w:p>
    <w:p w14:paraId="4E7AFB6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16.4776 26.1891 16 25.6 16Z"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F0BA3B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"M32 0C14.3269 0 0 14.3269 0 32C0 49.6731 14.3269 64 32 64C49.6731 64 64 49.6731 </w:t>
      </w:r>
    </w:p>
    <w:p w14:paraId="5C9482A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64 32C63.98 14.3352 49.6648 0.02 32 0ZM32 61.8667C15.5051 61.8667 2.13333 48.4949 </w:t>
      </w:r>
    </w:p>
    <w:p w14:paraId="48649B4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2.13333 32C2.13333 15.5051 15.5051 2.13333 32 2.13333C48.4949 2.13333 61.8667 </w:t>
      </w:r>
    </w:p>
    <w:p w14:paraId="56A5DA7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15.5051 61.8667 32C61.8479 48.4871 48.4871 61.8479 32 61.8667Z"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3BBFC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"M35.4625 52.0229C35.4053 51.4367 34.8836 51.0077 34.2972 51.0649C34.2835 </w:t>
      </w:r>
    </w:p>
    <w:p w14:paraId="4DD657D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51.0663 34.2697 51.0679 34.256 51.0697L34.2603 51.0687C32.7585 51.2431 31.2415 </w:t>
      </w:r>
    </w:p>
    <w:p w14:paraId="32F4C04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51.2431 29.7397 51.0687C29.1544 51 28.6244 51.4188 28.5557 52.0041C28.4871 </w:t>
      </w:r>
    </w:p>
    <w:p w14:paraId="7281303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52.5895 28.9059 53.1195 29.4912 53.1881C31.1567 53.3827 32.8391 53.3827 </w:t>
      </w:r>
    </w:p>
    <w:p w14:paraId="6123B8A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34.5045 53.1881C35.0908 53.1311 35.5197 52.6093 35.4625 52.0229Z"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27080B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"M48.32 18.2549C47.9414 17.8035 47.2686 17.7445 46.8173 18.1231C46.8158 </w:t>
      </w:r>
    </w:p>
    <w:p w14:paraId="2106CB5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18.1243 46.8144 18.1257 46.8128 18.1269C46.3625 18.5066 46.3052 19.1794 46.6848 </w:t>
      </w:r>
    </w:p>
    <w:p w14:paraId="1CB3A0C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19.6298C53.1161 27.2645 52.6241 38.5537 45.553 45.5999C45.1357 46.0158 45.1345 </w:t>
      </w:r>
    </w:p>
    <w:p w14:paraId="322C83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46.6914 45.5504 47.1087C45.9662 47.5261 46.6418 47.5273 47.0592 47.1114C54.9174 </w:t>
      </w:r>
    </w:p>
    <w:p w14:paraId="70CE28C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39.283 55.4654 26.7387 48.32 18.2549Z"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FFF935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"M24.851 14.0992C24.8505 14.0992 24.85 14.0991 24.8495 14.0991C24.8487 </w:t>
      </w:r>
    </w:p>
    <w:p w14:paraId="7AC549C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14.0991 24.8478 14.0992 24.8469 14.0992H24.851Z"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DAD105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"M37.0315 11.263C32.8628 10.2639 28.4908 10.5324 24.4757 12.0342C23.9243 </w:t>
      </w:r>
    </w:p>
    <w:p w14:paraId="7358D5E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12.2415 23.6455 12.8567 23.8528 13.408C24.0091 13.8236 24.4064 14.0987 24.8503 </w:t>
      </w:r>
    </w:p>
    <w:p w14:paraId="321332A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14.0991C24.9779 14.0984 25.1043 14.0751 25.2235 14.0299C28.8392 12.6778 32.7763 </w:t>
      </w:r>
    </w:p>
    <w:p w14:paraId="258BC10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12.4363 36.5301 13.3366C37.1028 13.475 37.6792 13.1231 37.8176 12.5504C37.956 </w:t>
      </w:r>
    </w:p>
    <w:p w14:paraId="7D7933D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11.9778 37.6041 11.4014 37.0315 11.263Z"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DC7649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"M18.3989 45.5466C14.8031 41.9569 12.7877 37.081 12.8 32C12.7895 </w:t>
      </w:r>
    </w:p>
    <w:p w14:paraId="556B2E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27.9405 14.0753 23.9837 16.4704 20.7061C16.8244 20.2352 16.7296 19.5665 </w:t>
      </w:r>
    </w:p>
    <w:p w14:paraId="0BD66F9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16.2587 19.2125C15.7877 18.8585 15.1191 18.9533 14.7651 19.4243C14.7588 </w:t>
      </w:r>
    </w:p>
    <w:p w14:paraId="3C83395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19.4327 14.7527 19.441 14.7467 19.4496C8.5796 27.928 9.48706 39.6308 </w:t>
      </w:r>
    </w:p>
    <w:p w14:paraId="113B776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16.8875 47.057C17.3045 47.4744 17.9811 47.4746 18.3984 47.0576C18.8157 </w:t>
      </w:r>
    </w:p>
    <w:p w14:paraId="3160781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46.6405 18.816 45.964 18.3989 45.5466Z"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CECFE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F01C6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Excellent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7EA00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offer our clients excellent quality services for many years, with the best and delicious food in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CE8CC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C874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DDF9A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FF74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E36A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clip-path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(#clip0)"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04B3E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"M55.82 22.0395C55.5475 21.5164 54.9027 21.3132 54.3795 21.5855L54.3794 </w:t>
      </w:r>
    </w:p>
    <w:p w14:paraId="2175DCE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21.5857L49.4885 24.1283H49.481L32.1524 33.1455L38.0258 14.5397C38.0258 14.5323 </w:t>
      </w:r>
    </w:p>
    <w:p w14:paraId="41A8C19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38.0343 14.5269 38.0364 14.5184L39.6917 9.24302C39.8672 8.68077 39.5542 8.08249 </w:t>
      </w:r>
    </w:p>
    <w:p w14:paraId="0216B93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38.9922 7.90602C23.9044 3.04166 7.72977 11.3293 2.86527 26.4172C-1.99923 41.5051 </w:t>
      </w:r>
    </w:p>
    <w:p w14:paraId="3CCCF94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6.28852 57.6796 21.3763 62.5441C21.4918 62.5813 21.6074 62.6178 21.7234 62.6535C24.5311 </w:t>
      </w:r>
    </w:p>
    <w:p w14:paraId="1E84FC4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63.5434 27.4587 63.9975 30.4042 64.0002C42.9131 63.965 53.9649 55.8488 57.7422 </w:t>
      </w:r>
    </w:p>
    <w:p w14:paraId="6ECE2F1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43.9239C60.0541 36.6656 59.3619 28.7836 55.82 22.0395ZM29.3406 34.962C29.164 </w:t>
      </w:r>
    </w:p>
    <w:p w14:paraId="76F076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35.5247 29.4769 36.1241 30.0396 36.3008C30.3091 36.3854 30.601 36.3598 30.8517 </w:t>
      </w:r>
    </w:p>
    <w:p w14:paraId="0209241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36.2296L49.4682 26.5439C49.5504 26.7222 49.638 26.8984 49.7149 27.0778C49.8216 </w:t>
      </w:r>
    </w:p>
    <w:p w14:paraId="33B9FC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27.3362 49.9284 27.5957 50.0352 27.8584C50.173 28.2183 50.2969 28.5814 50.4133 </w:t>
      </w:r>
    </w:p>
    <w:p w14:paraId="010E9C5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28.9466C50.5019 29.2243 50.5884 29.503 50.6653 29.7828C50.7625 30.1405 50.8457 </w:t>
      </w:r>
    </w:p>
    <w:p w14:paraId="28914AF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30.5015 50.9237 30.8635C50.9867 31.1539 51.0508 31.4433 51.101 31.7349C51.1629 </w:t>
      </w:r>
    </w:p>
    <w:p w14:paraId="68F6B66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32.0969 51.2078 32.46 51.2505 32.8241C51.2857 33.1178 51.3242 33.4104 51.3466 </w:t>
      </w:r>
    </w:p>
    <w:p w14:paraId="5BBFB73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33.7051C51.3744 34.0778 51.3808 34.4526 51.3882 34.8253C51.3946 35.1126 51.4085 </w:t>
      </w:r>
    </w:p>
    <w:p w14:paraId="64E4807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35.3988 51.4021 35.686C51.3946 36.0822 51.3605 36.4784 51.3306 36.8746C51.3092 </w:t>
      </w:r>
    </w:p>
    <w:p w14:paraId="2D2113A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37.1394 51.2996 37.4086 51.2697 37.6691C51.2163 38.1219 51.1341 38.5725 51.0561 </w:t>
      </w:r>
    </w:p>
    <w:p w14:paraId="68FB868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39.0232C51.0187 39.2304 50.9953 39.4386 50.9493 39.6447C50.8084 40.3036 50.6386 </w:t>
      </w:r>
    </w:p>
    <w:p w14:paraId="1465680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40.9603 50.4325 41.6118C48.7654 46.9422 45.0355 51.3845 40.074 53.9491C39.6361 </w:t>
      </w:r>
    </w:p>
    <w:p w14:paraId="11548CB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54.1776 39.1865 54.3687 38.738 54.5642C28.0956 59.2052 15.7058 54.3402 11.0648 </w:t>
      </w:r>
    </w:p>
    <w:p w14:paraId="73A8115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43.6977C7.01535 34.4119 10.1643 23.5587 18.5549 17.8822C19.2289 17.4217 19.9288 </w:t>
      </w:r>
    </w:p>
    <w:p w14:paraId="11AE18E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17.0002 20.6512 16.62C21.2172 16.3252 21.7949 16.0658 22.3769 15.8255C22.4784 </w:t>
      </w:r>
    </w:p>
    <w:p w14:paraId="5EFE887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15.7828 22.5798 15.74 22.6823 15.6995C23.2519 15.4767 23.8243 15.2783 24.3995 </w:t>
      </w:r>
    </w:p>
    <w:p w14:paraId="65C65E0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15.1047C24.4977 15.0748 24.5981 15.0502 24.6974 15.0224C25.2613 14.8633 25.8283 </w:t>
      </w:r>
    </w:p>
    <w:p w14:paraId="061204B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14.7245 26.4007 14.6145C26.4456 14.6059 26.4904 14.5942 26.5363 14.5857C27.1344 </w:t>
      </w:r>
    </w:p>
    <w:p w14:paraId="7C4CAA7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14.4789 27.7377 14.3956 28.3432 14.3368L28.6956 14.3048C29.2936 14.2578 29.8938 </w:t>
      </w:r>
    </w:p>
    <w:p w14:paraId="24346EF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14.2322 30.495 14.2375C30.5879 14.2375 30.6797 14.2439 30.7716 14.2461C31.3109 </w:t>
      </w:r>
    </w:p>
    <w:p w14:paraId="0A9214E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14.2567 31.8512 14.2909 32.3905 14.3443C32.5144 14.3561 32.6372 14.3657 32.7611 </w:t>
      </w:r>
    </w:p>
    <w:p w14:paraId="2138E8F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14.3796C33.3569 14.4507 33.9522 14.5461 34.5466 14.6657C34.6715 14.6914 34.7965 14.7234 34.9214 </w:t>
      </w:r>
    </w:p>
    <w:p w14:paraId="1F4D252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14.7512C35.1681 14.8067 35.4137 14.8804 35.6604 14.9445L29.3406 34.962ZM55.6993 43.2777C51.2801 </w:t>
      </w:r>
    </w:p>
    <w:p w14:paraId="6D979E4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57.2726 36.3525 65.0352 22.3577 60.616C15.642 58.4955 10.0427 53.7957 6.79003 47.5492C-0.00601205</w:t>
      </w:r>
    </w:p>
    <w:p w14:paraId="6C9F60A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34.5574 5.01667 18.5164 18.0083 11.7204C23.9533 8.61056 30.8553 7.86704 37.3263 9.6392L36.3097 </w:t>
      </w:r>
    </w:p>
    <w:p w14:paraId="394BF1A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12.8824C36.0897 12.8236 35.8675 12.7895 35.6465 12.7382C35.3261 12.6613 34.9983 12.5887 34.6726 </w:t>
      </w:r>
    </w:p>
    <w:p w14:paraId="3182B82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12.5246C34.2743 12.4488 33.877 12.3879 33.4776 12.3335C33.1412 12.2865 32.8059 12.2406 32.4695 </w:t>
      </w:r>
    </w:p>
    <w:p w14:paraId="7EDEE51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12.2096C32.0733 12.1722 31.6793 12.1541 31.2842 12.137C30.9457 12.1231 30.6082 12.1071 30.2707 </w:t>
      </w:r>
    </w:p>
    <w:p w14:paraId="48077D0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12.1071C29.8724 12.1071 29.4762 12.1306 29.079 12.153C28.7458 12.1712 28.4148 12.1829 28.0837 </w:t>
      </w:r>
    </w:p>
    <w:p w14:paraId="6254F92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12.216C27.6779 12.2555 27.2743 12.3228 26.8717 12.3826C26.5513 12.4307 26.2309 12.4702 25.917 </w:t>
      </w:r>
    </w:p>
    <w:p w14:paraId="70E7CF3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12.5321C25.4984 12.6154 25.084 12.7254 24.6686 12.8311C24.3728 12.9069 24.0749 12.9699 23.7812 </w:t>
      </w:r>
    </w:p>
    <w:p w14:paraId="0805871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13.0575C23.338 13.1899 22.9013 13.3533 22.4634 13.5135C22.205 13.6075 21.9434 13.6854 21.6881 </w:t>
      </w:r>
    </w:p>
    <w:p w14:paraId="571B440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13.7901C21.1542 14.0037 20.6363 14.2557 20.1173 14.512C19.9667 14.5867 19.8108 14.6444 19.6613 </w:t>
      </w:r>
    </w:p>
    <w:p w14:paraId="4C0EC5B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14.7256C19.0408 15.0459 18.446 15.4037 17.864 15.7742C7.77422 22.2215 4.26621 35.2991 9.77477 </w:t>
      </w:r>
    </w:p>
    <w:p w14:paraId="6DC40E9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45.9303C9.78332 45.9474 9.78972 45.9645 9.79827 45.9805C9.81963 46.0211 9.84632 46.0574 9.86661 </w:t>
      </w:r>
    </w:p>
    <w:p w14:paraId="1571970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46.0979C12.6976 51.506 17.5617 55.5673 23.3882 57.3877C23.4202 57.3983 23.4523 57.4037 23.4833 </w:t>
      </w:r>
    </w:p>
    <w:p w14:paraId="41BB699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57.4133C24.1154 57.6098 24.7519 57.7732 25.3916 57.9141C25.6222 57.9654 25.854 58.0049 26.0857 </w:t>
      </w:r>
    </w:p>
    <w:p w14:paraId="4DCDB5D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58.0497C26.5395 58.1352 26.9945 58.2099 27.4505 58.2633C27.7046 58.2954 27.9577 58.3263 28.2119 </w:t>
      </w:r>
    </w:p>
    <w:p w14:paraId="67C5F4F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58.3509C28.6871 58.3957 29.1623 58.4224 29.6375 58.4374C29.8511 58.4449 30.0646 58.4609 30.2697 </w:t>
      </w:r>
    </w:p>
    <w:p w14:paraId="305364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58.462C30.3081 58.462 30.3466 58.462 30.385 58.462C30.9681 58.462 31.5501 58.4321 32.1299 </w:t>
      </w:r>
    </w:p>
    <w:p w14:paraId="0A51A13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58.3872C32.3061 58.3733 32.4813 58.3573 32.6564 58.3391C33.2843 58.2772 33.9101 58.196 34.5306 </w:t>
      </w:r>
    </w:p>
    <w:p w14:paraId="78A3A66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58.0818C34.6373 58.0626 34.7441 58.0359 34.8509 58.0145C35.4148 57.9077 35.9743 57.7668 36.5307 </w:t>
      </w:r>
    </w:p>
    <w:p w14:paraId="3932D5C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57.6119C36.677 57.5713 36.8233 57.534 36.9685 57.4902C37.5836 57.3065 38.1913 57.094 38.7936 </w:t>
      </w:r>
    </w:p>
    <w:p w14:paraId="6E409EA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56.858C38.9281 56.8046 39.0605 56.7512 39.194 56.6935C39.8241 56.4319 40.4488 56.1521 41.0607 </w:t>
      </w:r>
    </w:p>
    <w:p w14:paraId="4012E7D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55.8392C46.5215 53.0152 50.6262 48.1245 52.4604 42.2568C52.4924 42.1564 52.5106 42.0539 52.5405 </w:t>
      </w:r>
    </w:p>
    <w:p w14:paraId="30563E3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41.9535C52.7274 41.3352 52.8961 40.7158 53.0296 40.0911C53.0819 39.8455 53.1107 39.5988 53.1545 </w:t>
      </w:r>
    </w:p>
    <w:p w14:paraId="779E770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39.3521C53.2421 38.8673 53.3318 38.3835 53.3884 37.8966C53.4204 37.6189 53.429 37.3413 53.4514 </w:t>
      </w:r>
    </w:p>
    <w:p w14:paraId="15497C0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37.0626C53.4866 36.6066 53.5251 36.1516 53.5336 35.6967C53.54 35.402 53.524 35.1083 53.5187 </w:t>
      </w:r>
    </w:p>
    <w:p w14:paraId="3F28A1D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34.8136C53.5101 34.3768 53.5027 33.9401 53.4685 33.5044C53.445 33.1979 53.4023 32.8935 53.367 </w:t>
      </w:r>
    </w:p>
    <w:p w14:paraId="14D67C6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32.5881C53.3168 32.1684 53.2666 31.7509 53.1951 31.3344C53.1396 31.014 53.068 30.7044 52.9997 </w:t>
      </w:r>
    </w:p>
    <w:p w14:paraId="036EF1C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30.3893C52.9121 29.991 52.8224 29.5938 52.7146 29.1986C52.6249 28.8783 52.5213 28.5515 </w:t>
      </w:r>
    </w:p>
    <w:p w14:paraId="523D42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52.4177 28.229C52.297 27.8552 52.1721 27.4815 52.0322 27.1141C51.9051 26.7788 51.7652 </w:t>
      </w:r>
    </w:p>
    <w:p w14:paraId="1328E8E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26.4467 51.6221 26.1156C51.5399 25.9266 51.4758 25.7333 51.3882 25.5454L54.4007 </w:t>
      </w:r>
    </w:p>
    <w:p w14:paraId="237B689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23.9777C57.2654 30.0137 57.7296 36.9125 55.6993 43.2777Z"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0693D8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"M62.4099 14.2524C58.9465 7.45084 52.8892 2.33112 45.6056 0.0494396C45.0432 -0.127563 44.4439 </w:t>
      </w:r>
    </w:p>
    <w:p w14:paraId="706B47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0.184527 44.2665 0.74677L42.5888 6.06592L35.8686 27.366C35.7386 27.7788 35.8706 28.2291 36.2029 </w:t>
      </w:r>
    </w:p>
    <w:p w14:paraId="5E9D2E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28.5065C36.5352 28.7839 37.002 28.8333 37.385 28.6315L57.0448 18.2729L61.9571 15.6833C62.4744 </w:t>
      </w:r>
    </w:p>
    <w:p w14:paraId="4F10800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15.4107 62.6762 14.7729 62.4099 14.2524ZM44.8965 10.6002C45.7812 10.6002 46.4984 11.3174 46.4984 </w:t>
      </w:r>
    </w:p>
    <w:p w14:paraId="470BDF4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12.202C46.4984 13.0866 45.7812 13.8038 44.8965 13.8038C44.0119 13.8038 43.2947 13.0866 43.2947 </w:t>
      </w:r>
    </w:p>
    <w:p w14:paraId="2D81D87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12.202C43.2947 11.3174 44.0119 10.6002 44.8965 10.6002ZM38.6878 25.5314L40.1167 21.0003C40.1946 </w:t>
      </w:r>
    </w:p>
    <w:p w14:paraId="695980F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22.1759 40.8244 23.2453 41.8146 23.8836L38.6878 25.5314ZM43.8287 22.3469C42.944 22.3469 42.2268 </w:t>
      </w:r>
    </w:p>
    <w:p w14:paraId="29B4EDE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21.6297 42.2268 20.7451C42.2268 19.8605 42.944 19.1433 43.8287 19.1433C44.7133 19.1433 45.4305 </w:t>
      </w:r>
    </w:p>
    <w:p w14:paraId="1D187C6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19.8605 45.4305 20.7451C45.4305 21.6299 44.7133 22.3469 43.8287 22.3469ZM47.5673 20.8583C47.5673 </w:t>
      </w:r>
    </w:p>
    <w:p w14:paraId="4F697D6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20.8188 47.5791 20.7825 47.5791 20.743C47.5884 18.6876 45.9297 17.0139 43.8744 17.0046C42.7351 16.9994 </w:t>
      </w:r>
    </w:p>
    <w:p w14:paraId="1CFD515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41.6562 17.5164 40.9464 18.4075L42.1136 14.672C43.4742 16.2298 45.84 16.3897 47.3979 15.0292C48.9557 </w:t>
      </w:r>
    </w:p>
    <w:p w14:paraId="3D25ED1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13.6686 49.1156 11.3028 47.7551 9.74493C46.8342 8.69052 45.4021 8.23774 44.0424 8.57119L44.2944 </w:t>
      </w:r>
    </w:p>
    <w:p w14:paraId="730562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7.77561C44.4759 7.84289 44.6607 7.90482 44.8401 7.97744C45.0857 8.07675 45.3302 8.17714 45.5705 </w:t>
      </w:r>
    </w:p>
    <w:p w14:paraId="30A3655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8.28499C45.9379 8.44945 46.2967 8.62778 46.6523 8.81253C46.8744 8.92786 47.0997 9.03999 47.3176 </w:t>
      </w:r>
    </w:p>
    <w:p w14:paraId="0774710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9.16386C47.6956 9.37744 48.0651 9.61024 48.425 9.84731C48.6022 9.96264 48.7849 10.0694 48.9589 </w:t>
      </w:r>
    </w:p>
    <w:p w14:paraId="19212E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10.1912C49.4722 10.5472 49.9706 10.9269 50.454 11.3306L50.4945 11.3616C50.9858 11.777 51.4556 12.2159 </w:t>
      </w:r>
    </w:p>
    <w:p w14:paraId="28FC027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51.9052 12.6804C52.0494 12.8278 52.1829 12.988 52.3238 13.1396C52.6218 13.46 52.9154 13.79 53.1942 </w:t>
      </w:r>
    </w:p>
    <w:p w14:paraId="66F886C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14.1327C53.3501 14.325 53.4964 14.5257 53.6459 14.7244C53.8904 15.0447 54.1286 15.3758 54.355 15.7143C54.5002 </w:t>
      </w:r>
    </w:p>
    <w:p w14:paraId="67571C1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15.9279 54.6401 16.1553 54.7821 16.3796C54.8889 16.5494 54.9818 16.7266 55.0822 16.8996L47.5673 20.8583ZM56.9829 </w:t>
      </w:r>
    </w:p>
    <w:p w14:paraId="13DD871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15.8937C56.8654 15.6876 56.7287 15.4964 56.6049 15.2946C56.45 15.0415 56.2941 14.7884 56.1297 14.5471C55.883 </w:t>
      </w:r>
    </w:p>
    <w:p w14:paraId="3494EE1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14.1765 55.6213 13.8188 55.3544 13.4653C55.1867 13.2421 55.0233 13.0147 54.8471 12.799C54.5428 12.4231 54.2203 </w:t>
      </w:r>
    </w:p>
    <w:p w14:paraId="507F265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12.0664 53.8946 11.7118C53.7355 11.5399 53.5859 11.3594 53.4215 11.1918C52.9271 10.6877 52.4145 10.204 51.8763 </w:t>
      </w:r>
    </w:p>
    <w:p w14:paraId="38EFFCE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9.748L51.8602 9.73305C51.3167 9.27386 50.7486 8.8435 50.1634 8.43663C49.9722 8.30421 49.7704 8.18781 49.576 </w:t>
      </w:r>
    </w:p>
    <w:p w14:paraId="69C6F7F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8.06074C49.1724 7.79697 48.7655 7.53854 48.3448 7.3004C48.1034 7.16478 47.8546 7.04304 47.6079 6.91489C47.2139 </w:t>
      </w:r>
    </w:p>
    <w:p w14:paraId="1122F5A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6.71093 46.8177 6.51337 46.4108 6.33076C46.1428 6.21222 45.8715 6.10223 45.5981 5.9933C45.3771 5.90467 45.1646 </w:t>
      </w:r>
    </w:p>
    <w:p w14:paraId="0537C3D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5.80108 44.9403 5.71886L45.9783 2.42229C51.9362 4.55766 56.9208 8.77582 60.0125 14.2983L56.9829 15.8937Z"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761E33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"M25.6746 17.0076C23.6103 17.0076 21.937 18.6809 21.937 20.7452C21.937 22.8094 23.6103 24.4828 25.6746 </w:t>
      </w:r>
    </w:p>
    <w:p w14:paraId="11562DA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24.4828C27.7388 24.4828 29.4122 22.8094 29.4122 20.7452C29.4122 18.6809 27.7388 17.0076 25.6746 17.0076ZM25.6746 </w:t>
      </w:r>
    </w:p>
    <w:p w14:paraId="3221A7B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22.347C24.7899 22.347 24.0727 21.6298 24.0727 20.7452C24.0727 19.8606 24.7899 19.1433 25.6746 19.1433C26.5592 </w:t>
      </w:r>
    </w:p>
    <w:p w14:paraId="502B3D9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19.1433 27.2764 19.8606 27.2764 20.7452C27.2764 21.6299 26.5592 22.347 25.6746 22.347Z"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5E5BEB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"M14.9957 26.6185C12.9315 26.6185 11.2581 28.2919 11.2581 30.3561C11.2581 32.4204 12.9315 34.0938 14.9957 </w:t>
      </w:r>
    </w:p>
    <w:p w14:paraId="79D2408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34.0938C17.0599 34.0938 18.7333 32.4204 18.7333 30.3561C18.7333 28.2919 17.0599 26.6185 14.9957 26.6185ZM14.9957 </w:t>
      </w:r>
    </w:p>
    <w:p w14:paraId="12036BC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31.958C14.1111 31.958 13.3938 31.2408 13.3938 30.3561C13.3938 29.4715 14.1111 28.7543 14.9957 28.7543C15.8803 </w:t>
      </w:r>
    </w:p>
    <w:p w14:paraId="284A128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28.7543 16.5975 29.4715 16.5975 30.3561C16.5975 31.2409 15.8803 31.958 14.9957 31.958Z"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CB4793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"M25.6746 26.6185C23.6103 26.6185 21.937 28.2919 21.937 30.3561C21.937 32.4204 23.6103 34.0938 </w:t>
      </w:r>
    </w:p>
    <w:p w14:paraId="729BF0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25.6746 34.0938C27.7388 34.0938 29.4122 32.4204 29.4122 30.3561C29.4122 28.2919 27.7388 26.6185 25.6746 </w:t>
      </w:r>
    </w:p>
    <w:p w14:paraId="636A1C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26.6185ZM25.6746 31.958C24.7899 31.958 24.0727 31.2408 24.0727 30.3561C24.0727 29.4715 24.7899 28.7543 </w:t>
      </w:r>
    </w:p>
    <w:p w14:paraId="78E01B8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25.6746 28.7543C26.5592 28.7543 27.2764 29.4715 27.2764 30.3561C27.2764 31.2409 26.5592 31.958 25.6746 31.958Z"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88CB3D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"M36.3534 45.8406C34.2892 45.8406 32.6158 47.514 32.6158 49.5782C32.6158 51.6424 34.2892 53.3158 </w:t>
      </w:r>
    </w:p>
    <w:p w14:paraId="58DC99D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36.3534 53.3158C38.4177 53.3158 40.0911 51.6424 40.0911 49.5782C40.0911 47.514 38.4177 45.8406 36.3534 </w:t>
      </w:r>
    </w:p>
    <w:p w14:paraId="2205EF2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45.8406ZM36.3534 51.18C35.4688 51.18 34.7516 50.4628 34.7516 49.5782C34.7516 48.6936 35.4688 47.9764 </w:t>
      </w:r>
    </w:p>
    <w:p w14:paraId="58B440D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36.3534 47.9764C37.2381 47.9764 37.9553 48.6936 37.9553 49.5782C37.9553 50.4629 37.2381 51.18 36.3534 51.18Z"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627A51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"M43.8287 38.3654C41.7644 38.3654 40.091 40.0387 40.091 42.103C40.091 44.1672 41.7644 45.8406 43.8287 </w:t>
      </w:r>
    </w:p>
    <w:p w14:paraId="09F50CF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45.8406C45.8929 45.8406 47.5663 44.1672 47.5663 42.103C47.5663 40.0387 45.8929 38.3654 43.8287 38.3654ZM43.8287 </w:t>
      </w:r>
    </w:p>
    <w:p w14:paraId="18FE4C2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43.7048C42.944 43.7048 42.2268 42.9876 42.2268 42.103C42.2268 41.2184 42.944 40.5011 43.8287 40.5011C44.7133 </w:t>
      </w:r>
    </w:p>
    <w:p w14:paraId="6EBB218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40.5011 45.4305 41.2184 45.4305 42.103C45.4305 42.9877 44.7133 43.7048 43.8287 43.7048Z"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C02BAF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"M47.0323 29.8223C44.9681 29.8223 43.2947 31.4956 43.2947 33.5599C43.2947 35.6241 44.9681 37.2975 47.0323 </w:t>
      </w:r>
    </w:p>
    <w:p w14:paraId="2FCC98E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37.2975C49.0966 37.2975 50.7699 35.6241 50.7699 33.5599C50.7699 31.4956 49.0966 29.8223 47.0323 29.8223ZM47.0323 </w:t>
      </w:r>
    </w:p>
    <w:p w14:paraId="5712048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35.1617C46.1477 35.1617 45.4305 34.4445 45.4305 33.5599C45.4305 32.6753 46.1477 31.958 47.0323 31.958C47.9169 </w:t>
      </w:r>
    </w:p>
    <w:p w14:paraId="69453EA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31.958 48.6342 32.6753 48.6342 33.5599C48.6342 34.4446 47.9169 35.1617 47.0323 35.1617Z"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0819E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"M16.0636 37.2975C13.9993 37.2975 12.326 38.9709 12.326 41.0351C12.326 43.0993 13.9993 44.7727 16.0636 </w:t>
      </w:r>
    </w:p>
    <w:p w14:paraId="27985B1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44.7727C18.1278 44.7727 19.8012 43.0993 19.8012 41.0351C19.8012 38.9709 18.1278 37.2975 16.0636 37.2975ZM16.0636 </w:t>
      </w:r>
    </w:p>
    <w:p w14:paraId="1AEA83E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42.6369C15.179 42.6369 14.4617 41.9197 14.4617 41.0351C14.4617 40.1505 15.179 39.4333 16.0636 39.4333C16.9482 </w:t>
      </w:r>
    </w:p>
    <w:p w14:paraId="31D3F2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                          39.4333 17.6654 40.1505 17.6654 41.0351C17.6654 41.9198 16.9482 42.6369 16.0636 42.6369Z"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B06B14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"M33.1498 36.2296C31.0856 36.2296 29.4122 37.903 29.4122 39.9672C29.4122 42.0314 31.0856 43.7048 33.1498 </w:t>
      </w:r>
    </w:p>
    <w:p w14:paraId="3ACAFD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43.7048C35.214 43.7048 36.8874 42.0314 36.8874 39.9672C36.8874 37.903 35.214 36.2296 33.1498 36.2296ZM33.1498 </w:t>
      </w:r>
    </w:p>
    <w:p w14:paraId="1859DD6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41.5691C32.2652 41.5691 31.5479 40.8518 31.5479 39.9672C31.5479 39.0826 32.2652 38.3654 33.1498 38.3654C34.0344 </w:t>
      </w:r>
    </w:p>
    <w:p w14:paraId="4A8F3C1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38.3654 34.7516 39.0826 34.7516 39.9672C34.7516 40.852 34.0344 41.5691 33.1498 41.5691Z"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401145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"M23.5388 45.8406C21.4746 45.8406 19.8012 47.514 19.8012 49.5782C19.8012 51.6424 21.4746 53.3158 23.5388 </w:t>
      </w:r>
    </w:p>
    <w:p w14:paraId="68776E6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53.3158C25.603 53.3158 27.2764 51.6424 27.2764 49.5782C27.2764 47.514 25.603 45.8406 23.5388 45.8406ZM23.5388 </w:t>
      </w:r>
    </w:p>
    <w:p w14:paraId="48D45D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51.18C22.6542 51.18 21.937 50.4628 21.937 49.5782C21.937 48.6936 22.6542 47.9764 23.5388 47.9764C24.4234 </w:t>
      </w:r>
    </w:p>
    <w:p w14:paraId="161EAA1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47.9764 25.1406 48.6936 25.1406 49.5782C25.1406 50.4629 24.4234 51.18 23.5388 51.18Z"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170AF9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"M17.6654 22.347C17.0757 22.347 16.5975 22.8252 16.5975 23.4149C16.5975 24.0047 17.0757 24.4828 17.6654 </w:t>
      </w:r>
    </w:p>
    <w:p w14:paraId="4B0D0F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24.4828C18.2551 24.4828 18.7333 24.961 18.7333 25.5507C18.7333 26.1405 19.2114 26.6186 19.8012 26.6186C20.3909 </w:t>
      </w:r>
    </w:p>
    <w:p w14:paraId="4F0F949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26.6186 20.8691 26.1405 20.8691 25.5507C20.8691 23.7815 19.4348 22.347 17.6654 22.347Z"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3C5675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"M31.5479 44.7727C29.7786 44.7727 28.3443 46.207 28.3443 47.9764C28.3443 48.5661 28.8224 49.0443 29.4122 </w:t>
      </w:r>
    </w:p>
    <w:p w14:paraId="671A245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49.0443C30.0019 49.0443 30.4801 48.5661 30.4801 47.9764C30.4801 47.3866 30.9582 46.9085 31.5479 46.9085C32.1377 </w:t>
      </w:r>
    </w:p>
    <w:p w14:paraId="70F0C5C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46.9085 32.6158 46.4303 32.6158 45.8406C32.6158 45.2509 32.1377 44.7727 31.5479 44.7727Z"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FDFD7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"M33.8135 16.252C33.3962 15.835 32.72 15.8353 32.303 16.2526C31.8806 16.6564 31.2153 16.6564 30.793 </w:t>
      </w:r>
    </w:p>
    <w:p w14:paraId="2967C1F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16.2526C30.3759 15.8353 29.6997 15.835 29.2824 16.252C28.8651 16.6691 28.8649 17.3453 29.2819 17.7626C30.5327 </w:t>
      </w:r>
    </w:p>
    <w:p w14:paraId="0C884A4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19.0141 32.561 19.0147 33.8126 17.764C33.8131 17.7635 33.8135 17.7631 33.814 17.7626C34.231 17.3453 34.2308 </w:t>
      </w:r>
    </w:p>
    <w:p w14:paraId="6395D50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16.6691 33.8135 16.252Z"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619CA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"M41.1589 34.0938C39.3896 34.0938 37.9553 35.528 37.9553 37.2974C37.9553 37.8871 38.4334 38.3653 39.0232 </w:t>
      </w:r>
    </w:p>
    <w:p w14:paraId="2685035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38.3653C39.6129 38.3653 40.0911 37.8871 40.0911 37.2974C40.0911 36.7077 40.5692 36.2295 41.1589 36.2295C41.7487 </w:t>
      </w:r>
    </w:p>
    <w:p w14:paraId="57DE12A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36.2295 42.2268 35.7514 42.2268 35.1616C42.2268 34.5719 41.7487 34.0938 41.1589 34.0938Z"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D7E2F4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"M24.8292 36.0997C24.8287 36.0992 24.8283 36.0988 24.8277 36.0982C24.4105 35.6812 23.7342 35.6815 23.3172 </w:t>
      </w:r>
    </w:p>
    <w:p w14:paraId="6CE9F51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36.0988C22.9002 36.516 22.9005 37.1923 23.3177 37.6093C23.7346 38.0263 23.7346 38.7023 23.3177 39.1193C22.9002 </w:t>
      </w:r>
    </w:p>
    <w:p w14:paraId="666B615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39.5358 22.8993 40.212 23.3159 40.6295C23.3161 40.6298 23.3164 40.6301 23.3167 40.6303C23.7334 41.0476 24.4097 </w:t>
      </w:r>
    </w:p>
    <w:p w14:paraId="4081600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41.048 24.8269 40.6311C24.8272 40.6309 24.8275 40.6306 24.8277 40.6303C26.0793 39.3797 26.0798 37.3513 24.8292 </w:t>
      </w:r>
    </w:p>
    <w:p w14:paraId="3E4DD33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36.0997Z"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AABF92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"M50.7699 13.804C50.1802 13.804 49.702 14.2821 49.702 14.8718C49.702 15.4616 49.2239 15.9397 48.6342 </w:t>
      </w:r>
    </w:p>
    <w:p w14:paraId="4282651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15.9397C48.0444 15.9397 47.5663 16.4179 47.5663 17.0076C47.5663 17.5974 48.0444 18.0755 48.6342 18.0755C50.4035 </w:t>
      </w:r>
    </w:p>
    <w:p w14:paraId="1F6E3E3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18.0755 51.8378 16.6412 51.8378 14.8718C51.8378 14.2821 51.3597 13.804 50.7699 13.804Z"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3548EC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F746B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6162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"clip0"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0233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rect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876B77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69F7F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5AE2D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C8A8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Fast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C0B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offer our clients excellent quality services for many years, with the best and delicious food in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E4BF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F529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5F6C7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D0679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22262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clip-path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(#clip0)"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1F79E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"M19.1978 49.6016C17.4308 49.6016 15.9981 51.0342 15.9981 52.8012C15.9981 54.5682 17.4308 </w:t>
      </w:r>
    </w:p>
    <w:p w14:paraId="23940F1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56.0008 19.1978 56.0008C20.9648 56.0008 22.3974 54.5682 22.3974 52.8012C22.3974 51.0342 20.9648 </w:t>
      </w:r>
    </w:p>
    <w:p w14:paraId="021401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49.6016 19.1978 49.6016ZM19.1978 53.8677C18.6088 53.8677 18.1312 53.3902 18.1312 52.8012C18.1312 </w:t>
      </w:r>
    </w:p>
    <w:p w14:paraId="54961FD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52.2122 18.6088 51.7347 19.1978 51.7347C19.7868 51.7347 20.2643 52.2122 20.2643 52.8012C20.2643 </w:t>
      </w:r>
    </w:p>
    <w:p w14:paraId="1E514DF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53.3902 19.7868 53.8677 19.1978 53.8677Z"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027A2D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"M50.1275 49.6016C48.3605 49.6016 46.9279 51.0342 46.9279 52.8012C46.9279 54.5682 48.3605 </w:t>
      </w:r>
    </w:p>
    <w:p w14:paraId="7B9EE3D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56.0008 50.1275 56.0008C51.8945 56.0008 53.3271 54.5682 53.3271 52.8012C53.3271 51.0342 51.8945 </w:t>
      </w:r>
    </w:p>
    <w:p w14:paraId="1998028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49.6016 50.1275 49.6016ZM50.1275 53.8677C49.5385 53.8677 49.0609 53.3902 49.0609 52.8012C49.0609 </w:t>
      </w:r>
    </w:p>
    <w:p w14:paraId="77A6CBD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52.2122 49.5385 51.7347 50.1275 51.7347C50.7165 51.7347 51.194 52.2122 51.194 52.8012C51.194 </w:t>
      </w:r>
    </w:p>
    <w:p w14:paraId="54E6D12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53.3902 50.7165 53.8677 50.1275 53.8677Z"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5F3455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"M3.19962 21.8715H5.3327V24.0045H3.19962V21.8715Z"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0B842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"M0 26.1377H2.13308V28.2708H0V26.1377Z"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7D424B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"M52.2606 11.2061H58.6598V13.3391H52.2606V11.2061Z"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09168C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"M47.9944 11.2061H50.1275V13.3391H47.9944V11.2061Z"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56D948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"M34.1294 4.80676H44.7948V6.93985H34.1294V4.80676Z"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7E6D62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"M29.8632 4.80676H31.9963V6.93985H29.8632V4.80676Z"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DB2865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"M63.9925 59.2005V57.0674H54.8842C55.7935 56.0607 56.3575 54.7906 56.495 53.4412L63.4593 </w:t>
      </w:r>
    </w:p>
    <w:p w14:paraId="64D867D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49.461C63.5087 49.4266 63.5556 49.3886 63.5988 49.3469C63.6363 49.3214 63.6723 49.2928 63.7056 </w:t>
      </w:r>
    </w:p>
    <w:p w14:paraId="5D153BD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49.2626C63.7858 49.1777 63.8514 49.0798 63.8998 48.9735C63.905 48.9636 63.9123 48.9574 63.917 </w:t>
      </w:r>
    </w:p>
    <w:p w14:paraId="12A6581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48.948C63.9655 48.8272 63.9915 48.6986 63.9936 48.5684C63.9936 48.5564 63.9998 48.547 63.9998 </w:t>
      </w:r>
    </w:p>
    <w:p w14:paraId="128D42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48.535V38.9362C63.9951 38.9049 63.9889 38.8742 63.9806 38.8435C63.9821 38.8159 63.9821 38.7877 </w:t>
      </w:r>
    </w:p>
    <w:p w14:paraId="503500F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63.9806 38.7601L61.8475 25.9616C61.8428 25.946 61.8371 25.9299 61.8308 25.9148C61.8308 25.9033 </w:t>
      </w:r>
    </w:p>
    <w:p w14:paraId="1C73467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61.8308 25.8903 61.8308 25.8788L60.7643 21.6127C60.645 21.1367 60.2169 20.8034 59.7264 20.8049H46.7893C46.6446 </w:t>
      </w:r>
    </w:p>
    <w:p w14:paraId="0D6346A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20.2852 46.3696 19.8103 45.9905 19.4259L38.708 12.1435C38.1096 11.5414 37.2951 11.204 36.4457 </w:t>
      </w:r>
    </w:p>
    <w:p w14:paraId="349A657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11.2061H10.6654C10.0764 11.2061 9.59888 11.6836 9.59888 12.2726V16.5388H0V18.6719H9.59888V21.8715H7.4658V24.0046H9.59888V26.1377H4.26617V28.2707H9.59888V37.8696C9.00989 </w:t>
      </w:r>
    </w:p>
    <w:p w14:paraId="22323B5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37.8696 8.53234 38.3472 8.53234 38.9362V48.535C8.53234 48.5574 8.54432 48.5767 8.54536 48.6001C8.55161 </w:t>
      </w:r>
    </w:p>
    <w:p w14:paraId="7C1ABD7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48.6965 8.57088 48.7918 8.60264 48.8829C8.61254 48.9168 8.62451 48.9501 8.63805 48.9829C8.68805 49.0949 </w:t>
      </w:r>
    </w:p>
    <w:p w14:paraId="28E4323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8.75679 49.1969 8.84168 49.285L12.8178 53.2611C12.9198 54.6749 13.4911 56.0149 14.441 57.0674H0V59.2005H63.9925ZM44.1016 50.6681H25.2236C25.0929 </w:t>
      </w:r>
    </w:p>
    <w:p w14:paraId="556623E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50.2984 24.9278 49.9411 24.731 49.6016H44.5943C44.3974 49.9411 44.2323 50.2984 44.1016 50.6681ZM25.597 </w:t>
      </w:r>
    </w:p>
    <w:p w14:paraId="4A7BD47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52.8012H43.7282C43.7288 54.3776 44.3141 55.8977 45.3708 57.0674H23.9545C25.0111 55.8977 25.5965 54.3776 </w:t>
      </w:r>
    </w:p>
    <w:p w14:paraId="0B92D5F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 xml:space="preserve">                            25.597 52.8012ZM45.8613 52.8012C45.8613 50.4452 47.7715 48.535 50.1275 48.535C52.4835 48.535 54.3937 </w:t>
      </w:r>
    </w:p>
    <w:p w14:paraId="1B280EF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50.4452 54.3937 52.8012C54.3937 55.1572 52.4835 57.0674 50.1275 57.0674C47.7715 57.0674 45.8613 55.1572 45.8613 </w:t>
      </w:r>
    </w:p>
    <w:p w14:paraId="6AD2310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52.8012ZM56.2898 51.0946C56.145 50.5723 55.9336 50.0703 55.6607 49.6016H58.9093L56.2898 51.0946ZM61.6662 </w:t>
      </w:r>
    </w:p>
    <w:p w14:paraId="1CB0C97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37.8696H51.194V27.2042H59.8894L61.6662 37.8696ZM59.4269 25.0711H50.1275C49.5385 25.0711 49.0609 25.5487 </w:t>
      </w:r>
    </w:p>
    <w:p w14:paraId="452CC87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49.0609 26.1377V38.9362C49.0609 39.5252 49.5385 40.0027 50.1275 40.0027H61.8595V42.1358H58.6598V44.2689H61.8595V47.4685H53.6578C51.519 </w:t>
      </w:r>
    </w:p>
    <w:p w14:paraId="62147E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46.0463 48.736 46.0463 46.5972 47.4685H22.7281C20.5893 46.0463 17.8063 46.0463 15.6674 </w:t>
      </w:r>
    </w:p>
    <w:p w14:paraId="4751C0C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47.4685H10.6654V43.2023H14.9316V41.0692H10.6654V40.0027H45.8613C46.4503 40.0027 46.9279 </w:t>
      </w:r>
    </w:p>
    <w:p w14:paraId="265CD27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39.5252 46.9279 38.9362V22.938H58.8937L59.4269 25.0711ZM11.732 28.2707H20.2643V26.1377H11.732V24.0046H21.3308V21.8715H11.732V18.6719H17.0647V16.5388H11.732V13.3391H36.4457C36.7285 </w:t>
      </w:r>
    </w:p>
    <w:p w14:paraId="52028F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13.3402 36.9993 13.4527 37.1998 13.6516L44.4823 20.9341C44.6828 21.1341 44.7948 21.4059 44.7948 21.6892V37.8696H11.732V28.2707ZM13.6646 </w:t>
      </w:r>
    </w:p>
    <w:p w14:paraId="473F2FD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49.6016C13.4766 49.9255 13.3177 50.2661 13.1901 50.6181L12.1736 49.6016H13.6646ZM14.9316 </w:t>
      </w:r>
    </w:p>
    <w:p w14:paraId="5E1A586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                            52.8012C14.9316 50.4452 16.8418 48.535 19.1978 48.535C21.5537 48.535 23.4639 50.4452 23.4639 </w:t>
      </w:r>
    </w:p>
    <w:p w14:paraId="33BDCAA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52.8012C23.4639 55.1572 21.5537 57.0674 19.1978 57.0674C16.8418 57.0674 14.9316 55.1572 14.9316 52.8012Z"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313FF6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8BAC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220E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"clip0"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5627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rect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"64"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8EF29B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clipPath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217F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1C4FB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AC43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B58C2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services__description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 offer our clients excellent quality services for many years, with the best and delicious food in the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CE93C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8217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F7D85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32ADA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3E01F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MENU ==========--&gt;</w:t>
      </w:r>
    </w:p>
    <w:p w14:paraId="3ADF4AE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A8E9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"section-subtitle"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Special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4DE41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"section-title"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Menu of the week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33418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64F04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624AF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23BD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/plate1.png"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ED01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menu__name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Barbecue salad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210D0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menu__detail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dish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FD416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preci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$22.00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3A68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"button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-cart-alt'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D837C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E1742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31333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5956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/plate2.png"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C23A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menu__name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Salad with fish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39310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menu__detail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dish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1AB78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preci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$12.00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FEA12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"button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-cart-alt'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797EC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287A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781B74F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645E9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/plate3.png"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8D756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menu__name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Spinach salad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DD291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menu__detail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dish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E0D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preci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$9.50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E559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"button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-cart-alt'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B5DAB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561D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D8805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0DC7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D62D3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 APP =======--&gt;</w:t>
      </w:r>
    </w:p>
    <w:p w14:paraId="0491D0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 section bd-container"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4344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5709B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1BD37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"section-subtitle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B97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App is </w:t>
      </w:r>
      <w:proofErr w:type="spell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aviable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C6A9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Find our application and download it, you can make reservations, food orders, see your deliveries on the way and much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more.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A1329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app__stores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F872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/app1.png"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app__store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8FCB8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/app2.png"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app__store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7F483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0247D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8ABF4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D8B4C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/movil-app.png"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"app__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9CE42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EA8C0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0AE82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78BA1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CONTACT US ==========--&gt;</w:t>
      </w:r>
    </w:p>
    <w:p w14:paraId="7D87FEB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 section bd-container"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437DB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3A70A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contact__data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019A9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"section-subtitle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Let's talk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93F1A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"section-title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contact__initial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AACEB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If you want to reserve a table in our restaurant, contact us and we will attend you quickly, with our 24/7 chat </w:t>
      </w:r>
      <w:proofErr w:type="gram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service.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C8352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C766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48428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contact__button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2E57A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 now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E60E4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BF1E8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03CFC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5F25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6F85B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68C21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FOOTER ==========--&gt;</w:t>
      </w:r>
    </w:p>
    <w:p w14:paraId="18EA269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 section bd-container"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7914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footer__container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bd-grid"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EE090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DCDAA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footer__logo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Herbs &amp; Spices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BE4B8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footer__description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Restaurant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657AA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1F1A0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footer__social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bxl-facebook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35813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footer__social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bxl-instagram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A9ECB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footer__social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bxl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-twitter'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A55D6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EBBF3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1498D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378E5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5BDE6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087A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11419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E774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Pricing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03B46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Fast food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2C3DF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Reserve your spot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52EEB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9C100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20F0C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C200B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A196FC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Information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2A381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B6651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5190BB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 us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A1A3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Privacy policy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3BB5D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footer__link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Terms of services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C1CD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AAA012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CBAF14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08524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footer__content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48661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footer__title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Adress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81A8E0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83A0A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Lovely Professional University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79953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Jalandhar-144411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2038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985645988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2F48E9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tastyfood@email.com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CE2D1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66536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9A6A57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EE4FDE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7ABD5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footer__copy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&amp;#169;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2022 Herbs &amp; Spices. All right reserved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E3CD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320C6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13B47F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F847E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========== SCROLL REVEAL ==========--&gt;</w:t>
      </w:r>
    </w:p>
    <w:p w14:paraId="5B00527D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47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"https://unpkg.com/</w:t>
      </w:r>
      <w:proofErr w:type="spellStart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scrollreveal</w:t>
      </w:r>
      <w:proofErr w:type="spellEnd"/>
      <w:r w:rsidRPr="00F847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963E5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A23E8" w14:textId="77777777" w:rsidR="00F847EE" w:rsidRPr="00F847EE" w:rsidRDefault="00F847EE" w:rsidP="00F847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847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847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B03B58" w14:textId="77777777" w:rsidR="00A9204E" w:rsidRPr="00F847EE" w:rsidRDefault="00A9204E" w:rsidP="00F847EE"/>
    <w:sectPr w:rsidR="00A9204E" w:rsidRPr="00F8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7145147">
    <w:abstractNumId w:val="19"/>
  </w:num>
  <w:num w:numId="2" w16cid:durableId="1724525399">
    <w:abstractNumId w:val="12"/>
  </w:num>
  <w:num w:numId="3" w16cid:durableId="1009483715">
    <w:abstractNumId w:val="10"/>
  </w:num>
  <w:num w:numId="4" w16cid:durableId="837579241">
    <w:abstractNumId w:val="21"/>
  </w:num>
  <w:num w:numId="5" w16cid:durableId="363484153">
    <w:abstractNumId w:val="13"/>
  </w:num>
  <w:num w:numId="6" w16cid:durableId="1767116043">
    <w:abstractNumId w:val="16"/>
  </w:num>
  <w:num w:numId="7" w16cid:durableId="702823727">
    <w:abstractNumId w:val="18"/>
  </w:num>
  <w:num w:numId="8" w16cid:durableId="997417697">
    <w:abstractNumId w:val="9"/>
  </w:num>
  <w:num w:numId="9" w16cid:durableId="367412320">
    <w:abstractNumId w:val="7"/>
  </w:num>
  <w:num w:numId="10" w16cid:durableId="1480345689">
    <w:abstractNumId w:val="6"/>
  </w:num>
  <w:num w:numId="11" w16cid:durableId="585387819">
    <w:abstractNumId w:val="5"/>
  </w:num>
  <w:num w:numId="12" w16cid:durableId="100414965">
    <w:abstractNumId w:val="4"/>
  </w:num>
  <w:num w:numId="13" w16cid:durableId="1256478333">
    <w:abstractNumId w:val="8"/>
  </w:num>
  <w:num w:numId="14" w16cid:durableId="201794290">
    <w:abstractNumId w:val="3"/>
  </w:num>
  <w:num w:numId="15" w16cid:durableId="650132528">
    <w:abstractNumId w:val="2"/>
  </w:num>
  <w:num w:numId="16" w16cid:durableId="1511022349">
    <w:abstractNumId w:val="1"/>
  </w:num>
  <w:num w:numId="17" w16cid:durableId="474417260">
    <w:abstractNumId w:val="0"/>
  </w:num>
  <w:num w:numId="18" w16cid:durableId="387187942">
    <w:abstractNumId w:val="14"/>
  </w:num>
  <w:num w:numId="19" w16cid:durableId="1562522946">
    <w:abstractNumId w:val="15"/>
  </w:num>
  <w:num w:numId="20" w16cid:durableId="909848800">
    <w:abstractNumId w:val="20"/>
  </w:num>
  <w:num w:numId="21" w16cid:durableId="816066231">
    <w:abstractNumId w:val="17"/>
  </w:num>
  <w:num w:numId="22" w16cid:durableId="1401519552">
    <w:abstractNumId w:val="11"/>
  </w:num>
  <w:num w:numId="23" w16cid:durableId="16191469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E"/>
    <w:rsid w:val="00370428"/>
    <w:rsid w:val="004E2430"/>
    <w:rsid w:val="00645252"/>
    <w:rsid w:val="006D3D74"/>
    <w:rsid w:val="0083569A"/>
    <w:rsid w:val="00A9204E"/>
    <w:rsid w:val="00F8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AD4"/>
  <w15:chartTrackingRefBased/>
  <w15:docId w15:val="{291A5F58-74D0-4FF6-9B62-18F58765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msonormal0">
    <w:name w:val="msonormal"/>
    <w:basedOn w:val="Normal"/>
    <w:rsid w:val="00F847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65E858D4-B4FB-43DC-A65F-511AFE6AF493%7d\%7b2B72EA6F-F832-4199-A098-B3FBFDA42A2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{2B72EA6F-F832-4199-A098-B3FBFDA42A27}tf02786999_win32</Template>
  <TotalTime>1</TotalTime>
  <Pages>18</Pages>
  <Words>6081</Words>
  <Characters>34667</Characters>
  <Application>Microsoft Office Word</Application>
  <DocSecurity>0</DocSecurity>
  <Lines>288</Lines>
  <Paragraphs>81</Paragraphs>
  <ScaleCrop>false</ScaleCrop>
  <Company/>
  <LinksUpToDate>false</LinksUpToDate>
  <CharactersWithSpaces>40667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AKSHAY VERMA</cp:lastModifiedBy>
  <cp:revision>1</cp:revision>
  <cp:lastPrinted>2022-12-04T16:34:00Z</cp:lastPrinted>
  <dcterms:created xsi:type="dcterms:W3CDTF">2022-12-04T16:34:00Z</dcterms:created>
  <dcterms:modified xsi:type="dcterms:W3CDTF">2022-12-04T16:35:00Z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